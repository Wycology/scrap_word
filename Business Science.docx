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A3D65" w14:textId="52D7086C" w:rsidR="00A9204E" w:rsidRDefault="008A4F01" w:rsidP="008A4F01">
      <w:pPr>
        <w:pStyle w:val="Heading1"/>
      </w:pPr>
      <w:r>
        <w:t xml:space="preserve">Business Science </w:t>
      </w:r>
    </w:p>
    <w:p w14:paraId="1E6AFF50" w14:textId="37B5A0F7" w:rsidR="008A4F01" w:rsidRDefault="008A4F01" w:rsidP="008A4F01">
      <w:r>
        <w:t>Learn Data Science for Business in 6-Months or Less</w:t>
      </w:r>
    </w:p>
    <w:p w14:paraId="4DECE811" w14:textId="148FA0D5" w:rsidR="008A4F01" w:rsidRDefault="008A4F01" w:rsidP="008A4F01"/>
    <w:p w14:paraId="6519B7E2" w14:textId="28C8C326" w:rsidR="008A4F01" w:rsidRDefault="008A4F01" w:rsidP="008A4F01">
      <w:pPr>
        <w:pStyle w:val="Heading3"/>
      </w:pPr>
      <w:r>
        <w:t>Measuring Course Activity</w:t>
      </w:r>
    </w:p>
    <w:p w14:paraId="296DC2F2" w14:textId="72DC7A61" w:rsidR="008A4F01" w:rsidRDefault="008A4F01" w:rsidP="008A4F0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4F01" w14:paraId="5AA7690E" w14:textId="77777777" w:rsidTr="008A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9C85E" w14:textId="63A5EBD2" w:rsidR="008A4F01" w:rsidRDefault="008A4F01" w:rsidP="008A4F01">
            <w:r>
              <w:t>Course</w:t>
            </w:r>
          </w:p>
        </w:tc>
        <w:tc>
          <w:tcPr>
            <w:tcW w:w="3117" w:type="dxa"/>
          </w:tcPr>
          <w:p w14:paraId="5108C16C" w14:textId="3BF1F5F1" w:rsidR="008A4F01" w:rsidRDefault="008A4F01" w:rsidP="008A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</w:t>
            </w:r>
          </w:p>
        </w:tc>
        <w:tc>
          <w:tcPr>
            <w:tcW w:w="3117" w:type="dxa"/>
          </w:tcPr>
          <w:p w14:paraId="57F12F10" w14:textId="547DA266" w:rsidR="008A4F01" w:rsidRDefault="008A4F01" w:rsidP="008A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Lectures Completed</w:t>
            </w:r>
          </w:p>
        </w:tc>
      </w:tr>
      <w:tr w:rsidR="008A4F01" w14:paraId="036B855F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61BAB" w14:textId="4241AB50" w:rsidR="008A4F01" w:rsidRPr="008A4F01" w:rsidRDefault="008A4F01" w:rsidP="008A4F01">
            <w:pPr>
              <w:rPr>
                <w:b w:val="0"/>
                <w:bCs w:val="0"/>
              </w:rPr>
            </w:pPr>
            <w:r>
              <w:t>101</w:t>
            </w:r>
          </w:p>
        </w:tc>
        <w:tc>
          <w:tcPr>
            <w:tcW w:w="3117" w:type="dxa"/>
          </w:tcPr>
          <w:p w14:paraId="45106A4E" w14:textId="24032773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</w:t>
            </w:r>
          </w:p>
        </w:tc>
        <w:tc>
          <w:tcPr>
            <w:tcW w:w="3117" w:type="dxa"/>
          </w:tcPr>
          <w:p w14:paraId="21CAFD7E" w14:textId="2C22475F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75,628</w:t>
            </w:r>
          </w:p>
        </w:tc>
      </w:tr>
      <w:tr w:rsidR="008A4F01" w14:paraId="4946A68A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005D9A" w14:textId="1A58D05E" w:rsidR="008A4F01" w:rsidRDefault="008A4F01" w:rsidP="008A4F01">
            <w:r>
              <w:t>102</w:t>
            </w:r>
          </w:p>
        </w:tc>
        <w:tc>
          <w:tcPr>
            <w:tcW w:w="3117" w:type="dxa"/>
          </w:tcPr>
          <w:p w14:paraId="5113BE6D" w14:textId="7E045965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547</w:t>
            </w:r>
          </w:p>
        </w:tc>
        <w:tc>
          <w:tcPr>
            <w:tcW w:w="3117" w:type="dxa"/>
          </w:tcPr>
          <w:p w14:paraId="7D7D417F" w14:textId="2036BC46" w:rsidR="008A4F01" w:rsidRDefault="00AD2D77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8A4F01">
              <w:t>0,897</w:t>
            </w:r>
          </w:p>
        </w:tc>
      </w:tr>
      <w:tr w:rsidR="008A4F01" w14:paraId="08920D02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E842A3" w14:textId="52A79C55" w:rsidR="008A4F01" w:rsidRDefault="008A4F01" w:rsidP="008A4F01">
            <w:r>
              <w:t>201</w:t>
            </w:r>
          </w:p>
        </w:tc>
        <w:tc>
          <w:tcPr>
            <w:tcW w:w="3117" w:type="dxa"/>
          </w:tcPr>
          <w:p w14:paraId="3F5138BD" w14:textId="16E6235E" w:rsidR="008A4F01" w:rsidRDefault="00A91C9F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</w:t>
            </w:r>
          </w:p>
        </w:tc>
        <w:tc>
          <w:tcPr>
            <w:tcW w:w="3117" w:type="dxa"/>
          </w:tcPr>
          <w:p w14:paraId="29FA761D" w14:textId="5439C31A" w:rsidR="008A4F01" w:rsidRDefault="00AD2D77" w:rsidP="0084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473AC">
              <w:t>1</w:t>
            </w:r>
            <w:r w:rsidR="008A4F01">
              <w:t>0,857</w:t>
            </w:r>
          </w:p>
        </w:tc>
      </w:tr>
      <w:tr w:rsidR="008A4F01" w14:paraId="75E47177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9AA5D" w14:textId="0919E1AC" w:rsidR="008A4F01" w:rsidRDefault="008A4F01" w:rsidP="008A4F01">
            <w:r>
              <w:t>202A</w:t>
            </w:r>
          </w:p>
        </w:tc>
        <w:tc>
          <w:tcPr>
            <w:tcW w:w="3117" w:type="dxa"/>
          </w:tcPr>
          <w:p w14:paraId="1BD9AB2C" w14:textId="1A54F172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3117" w:type="dxa"/>
          </w:tcPr>
          <w:p w14:paraId="0888745B" w14:textId="262E39D7" w:rsidR="008A4F01" w:rsidRDefault="008A4F01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60,528</w:t>
            </w:r>
          </w:p>
        </w:tc>
      </w:tr>
      <w:tr w:rsidR="00D37EBD" w14:paraId="5BE2BCC3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B9A17F" w14:textId="20571554" w:rsidR="00D37EBD" w:rsidRDefault="00D37EBD" w:rsidP="008A4F01">
            <w:r>
              <w:t>GEO110</w:t>
            </w:r>
          </w:p>
        </w:tc>
        <w:tc>
          <w:tcPr>
            <w:tcW w:w="3117" w:type="dxa"/>
          </w:tcPr>
          <w:p w14:paraId="6F756A36" w14:textId="15E78174" w:rsidR="00D37EBD" w:rsidRDefault="00A91C9F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37EBD">
              <w:t>59</w:t>
            </w:r>
          </w:p>
        </w:tc>
        <w:tc>
          <w:tcPr>
            <w:tcW w:w="3117" w:type="dxa"/>
          </w:tcPr>
          <w:p w14:paraId="06789B19" w14:textId="27FF8D7A" w:rsidR="00D37EBD" w:rsidRDefault="00D37EBD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59,258</w:t>
            </w:r>
          </w:p>
        </w:tc>
      </w:tr>
      <w:tr w:rsidR="00D37EBD" w14:paraId="59C18335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07BCB" w14:textId="59A6A9D5" w:rsidR="00D37EBD" w:rsidRDefault="00D37EBD" w:rsidP="008A4F01">
            <w:r>
              <w:t>GEO112</w:t>
            </w:r>
          </w:p>
        </w:tc>
        <w:tc>
          <w:tcPr>
            <w:tcW w:w="3117" w:type="dxa"/>
          </w:tcPr>
          <w:p w14:paraId="1829F018" w14:textId="485730F5" w:rsidR="00D37EBD" w:rsidRDefault="00A91C9F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37EBD">
              <w:t>56</w:t>
            </w:r>
          </w:p>
        </w:tc>
        <w:tc>
          <w:tcPr>
            <w:tcW w:w="3117" w:type="dxa"/>
          </w:tcPr>
          <w:p w14:paraId="1BEC77ED" w14:textId="3A3CF57F" w:rsidR="00D37EBD" w:rsidRDefault="00BA3746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37EBD">
              <w:t>5,152</w:t>
            </w:r>
          </w:p>
        </w:tc>
      </w:tr>
      <w:tr w:rsidR="00D37EBD" w14:paraId="7793ED5A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777F84" w14:textId="6D135365" w:rsidR="00D37EBD" w:rsidRDefault="00D37EBD" w:rsidP="008A4F01">
            <w:r>
              <w:t>GEO101</w:t>
            </w:r>
          </w:p>
        </w:tc>
        <w:tc>
          <w:tcPr>
            <w:tcW w:w="3117" w:type="dxa"/>
          </w:tcPr>
          <w:p w14:paraId="4A63CE3C" w14:textId="46DF6724" w:rsidR="00D37EBD" w:rsidRDefault="00D37EBD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3117" w:type="dxa"/>
          </w:tcPr>
          <w:p w14:paraId="71EBA132" w14:textId="4D4958A9" w:rsidR="00D37EBD" w:rsidRDefault="008473AC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37EBD">
              <w:t>5,102</w:t>
            </w:r>
          </w:p>
        </w:tc>
      </w:tr>
      <w:tr w:rsidR="00D37EBD" w14:paraId="3FBEFCD2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C4262A" w14:textId="5EA53BA1" w:rsidR="00D37EBD" w:rsidRDefault="00D37EBD" w:rsidP="008A4F01">
            <w:r>
              <w:t>GEO320</w:t>
            </w:r>
          </w:p>
        </w:tc>
        <w:tc>
          <w:tcPr>
            <w:tcW w:w="3117" w:type="dxa"/>
          </w:tcPr>
          <w:p w14:paraId="69F905FA" w14:textId="12B514C2" w:rsidR="00D37EBD" w:rsidRDefault="00D37EBD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367</w:t>
            </w:r>
          </w:p>
        </w:tc>
        <w:tc>
          <w:tcPr>
            <w:tcW w:w="3117" w:type="dxa"/>
          </w:tcPr>
          <w:p w14:paraId="1167373E" w14:textId="3E22CDF2" w:rsidR="00D37EBD" w:rsidRDefault="008473AC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D37EBD">
              <w:t>6,123</w:t>
            </w:r>
          </w:p>
        </w:tc>
      </w:tr>
      <w:tr w:rsidR="00D37EBD" w14:paraId="558F1B55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F1D3B6" w14:textId="79D1DF2A" w:rsidR="00D37EBD" w:rsidRDefault="00D37EBD" w:rsidP="008A4F01">
            <w:r>
              <w:t>GEO412</w:t>
            </w:r>
          </w:p>
        </w:tc>
        <w:tc>
          <w:tcPr>
            <w:tcW w:w="3117" w:type="dxa"/>
          </w:tcPr>
          <w:p w14:paraId="4253D531" w14:textId="3F5FF132" w:rsidR="00D37EBD" w:rsidRDefault="00D37EBD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759</w:t>
            </w:r>
          </w:p>
        </w:tc>
        <w:tc>
          <w:tcPr>
            <w:tcW w:w="3117" w:type="dxa"/>
          </w:tcPr>
          <w:p w14:paraId="25269E2E" w14:textId="772C9F90" w:rsidR="00D37EBD" w:rsidRDefault="00BA3746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473AC">
              <w:t>9</w:t>
            </w:r>
            <w:r w:rsidR="00D37EBD">
              <w:t>,254</w:t>
            </w:r>
          </w:p>
        </w:tc>
      </w:tr>
      <w:tr w:rsidR="00D37EBD" w14:paraId="2983568B" w14:textId="77777777" w:rsidTr="008A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959B2" w14:textId="0E030952" w:rsidR="00D37EBD" w:rsidRDefault="00D37EBD" w:rsidP="008A4F01">
            <w:r>
              <w:t>GEO430</w:t>
            </w:r>
          </w:p>
        </w:tc>
        <w:tc>
          <w:tcPr>
            <w:tcW w:w="3117" w:type="dxa"/>
          </w:tcPr>
          <w:p w14:paraId="6C82ED1C" w14:textId="3D287B09" w:rsidR="00D37EBD" w:rsidRDefault="00D37EBD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  <w:r>
              <w:t>025</w:t>
            </w:r>
          </w:p>
        </w:tc>
        <w:tc>
          <w:tcPr>
            <w:tcW w:w="3117" w:type="dxa"/>
          </w:tcPr>
          <w:p w14:paraId="75CF3724" w14:textId="3435A1A9" w:rsidR="00D37EBD" w:rsidRDefault="00BA3746" w:rsidP="008A4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D37EBD">
              <w:t>1</w:t>
            </w:r>
            <w:r w:rsidR="008473AC">
              <w:t>,000</w:t>
            </w:r>
          </w:p>
        </w:tc>
      </w:tr>
    </w:tbl>
    <w:p w14:paraId="0F4FCB7C" w14:textId="38F357C8" w:rsidR="008A4F01" w:rsidRDefault="008A4F01" w:rsidP="008A4F01"/>
    <w:p w14:paraId="6A7B585D" w14:textId="43C4A36C" w:rsidR="008A4F01" w:rsidRPr="008A4F01" w:rsidRDefault="008A4F01" w:rsidP="008A4F01">
      <w:r>
        <w:rPr>
          <w:noProof/>
        </w:rPr>
        <w:drawing>
          <wp:inline distT="0" distB="0" distL="0" distR="0" wp14:anchorId="69BE3DE6" wp14:editId="4C0DCD2C">
            <wp:extent cx="592455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A4F01" w:rsidRPr="008A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01"/>
    <w:rsid w:val="002B6C2A"/>
    <w:rsid w:val="00645252"/>
    <w:rsid w:val="006D3D74"/>
    <w:rsid w:val="0083569A"/>
    <w:rsid w:val="008473AC"/>
    <w:rsid w:val="008A4F01"/>
    <w:rsid w:val="00A91C9F"/>
    <w:rsid w:val="00A9204E"/>
    <w:rsid w:val="00AD2D77"/>
    <w:rsid w:val="00BA3746"/>
    <w:rsid w:val="00D3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81C5"/>
  <w15:chartTrackingRefBased/>
  <w15:docId w15:val="{AD440229-F3C5-4B7D-ACF9-0D4B4BE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A4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A4F0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anc\AppData\Local\Microsoft\Office\16.0\DTS\en-US%7bC891EA4B-6D39-4D46-8B68-039316E67804%7d\%7b838AF18F-9070-4FD3-9036-31CE4DBAD02D%7dtf02786999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Student</a:t>
            </a:r>
            <a:r>
              <a:rPr lang="en-US" baseline="0"/>
              <a:t> per Course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101</c:v>
                </c:pt>
                <c:pt idx="1">
                  <c:v>102</c:v>
                </c:pt>
                <c:pt idx="2">
                  <c:v>201</c:v>
                </c:pt>
                <c:pt idx="3">
                  <c:v>202A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981</c:v>
                </c:pt>
                <c:pt idx="1">
                  <c:v>547</c:v>
                </c:pt>
                <c:pt idx="2">
                  <c:v>1087</c:v>
                </c:pt>
                <c:pt idx="3">
                  <c:v>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F-42D6-9264-00DC15FC3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8467848"/>
        <c:axId val="38846686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Lectures Completed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101</c:v>
                      </c:pt>
                      <c:pt idx="1">
                        <c:v>102</c:v>
                      </c:pt>
                      <c:pt idx="2">
                        <c:v>201</c:v>
                      </c:pt>
                      <c:pt idx="3">
                        <c:v>202A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#,##0</c:formatCode>
                      <c:ptCount val="4"/>
                      <c:pt idx="0">
                        <c:v>75628</c:v>
                      </c:pt>
                      <c:pt idx="1">
                        <c:v>10897</c:v>
                      </c:pt>
                      <c:pt idx="2">
                        <c:v>90857</c:v>
                      </c:pt>
                      <c:pt idx="3">
                        <c:v>60528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BDF-42D6-9264-00DC15FC389A}"/>
                  </c:ext>
                </c:extLst>
              </c15:ser>
            </c15:filteredBarSeries>
          </c:ext>
        </c:extLst>
      </c:barChart>
      <c:catAx>
        <c:axId val="388467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6864"/>
        <c:crosses val="autoZero"/>
        <c:auto val="1"/>
        <c:lblAlgn val="ctr"/>
        <c:lblOffset val="100"/>
        <c:noMultiLvlLbl val="0"/>
      </c:catAx>
      <c:valAx>
        <c:axId val="38846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7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{838AF18F-9070-4FD3-9036-31CE4DBAD02D}tf02786999_win32.dotx</Template>
  <TotalTime>31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Dancho</dc:creator>
  <cp:keywords/>
  <dc:description/>
  <cp:lastModifiedBy>Oluoch Agumba</cp:lastModifiedBy>
  <cp:revision>7</cp:revision>
  <dcterms:created xsi:type="dcterms:W3CDTF">2020-09-04T21:28:00Z</dcterms:created>
  <dcterms:modified xsi:type="dcterms:W3CDTF">2021-12-19T10:09:00Z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